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6E" w:rsidRDefault="00DD5129" w:rsidP="003C296E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Hypertext Markup Language</w:t>
      </w:r>
    </w:p>
    <w:p w:rsidR="00DD5129" w:rsidRDefault="00DD5129" w:rsidP="00DD5129">
      <w:pPr>
        <w:pStyle w:val="ListParagraph"/>
        <w:numPr>
          <w:ilvl w:val="2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Language used to markup documents in the WWW</w:t>
      </w:r>
    </w:p>
    <w:p w:rsidR="00DD5129" w:rsidRDefault="00DD5129" w:rsidP="00DD5129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Structure and Content</w:t>
      </w:r>
    </w:p>
    <w:p w:rsidR="00DD5129" w:rsidRDefault="00DD5129" w:rsidP="00DD5129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Presentation </w:t>
      </w:r>
      <w:proofErr w:type="gramStart"/>
      <w:r>
        <w:rPr>
          <w:rFonts w:asciiTheme="majorHAnsi" w:hAnsiTheme="majorHAnsi" w:cs="Arial"/>
        </w:rPr>
        <w:t>( mostly</w:t>
      </w:r>
      <w:proofErr w:type="gramEnd"/>
      <w:r>
        <w:rPr>
          <w:rFonts w:asciiTheme="majorHAnsi" w:hAnsiTheme="majorHAnsi" w:cs="Arial"/>
        </w:rPr>
        <w:t xml:space="preserve"> deprecated in favor of style sheets )</w:t>
      </w:r>
    </w:p>
    <w:p w:rsidR="00DD5129" w:rsidRDefault="00DD5129" w:rsidP="00DD5129">
      <w:pPr>
        <w:pStyle w:val="ListParagraph"/>
        <w:numPr>
          <w:ilvl w:val="2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Versions</w:t>
      </w:r>
    </w:p>
    <w:p w:rsidR="00DD5129" w:rsidRDefault="00DD5129" w:rsidP="00DD5129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HTML 2.0, 3.2, 4.0</w:t>
      </w:r>
    </w:p>
    <w:p w:rsidR="00DD5129" w:rsidRDefault="00DD5129" w:rsidP="00DD5129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HTML 4.01</w:t>
      </w:r>
    </w:p>
    <w:p w:rsidR="00DD5129" w:rsidRDefault="00DD5129" w:rsidP="00DD5129">
      <w:pPr>
        <w:pStyle w:val="ListParagraph"/>
        <w:numPr>
          <w:ilvl w:val="4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Strict </w:t>
      </w:r>
    </w:p>
    <w:p w:rsidR="00DD5129" w:rsidRDefault="00DD5129" w:rsidP="00DD5129">
      <w:pPr>
        <w:pStyle w:val="ListParagraph"/>
        <w:numPr>
          <w:ilvl w:val="4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Transitional</w:t>
      </w:r>
    </w:p>
    <w:p w:rsidR="00DD5129" w:rsidRDefault="00DD5129" w:rsidP="00DD5129">
      <w:pPr>
        <w:pStyle w:val="ListParagraph"/>
        <w:numPr>
          <w:ilvl w:val="4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Frameset</w:t>
      </w:r>
    </w:p>
    <w:p w:rsidR="008A02BC" w:rsidRDefault="00DD5129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HTML 5</w:t>
      </w:r>
      <w:r w:rsidR="008A02BC">
        <w:rPr>
          <w:rFonts w:asciiTheme="majorHAnsi" w:hAnsiTheme="majorHAnsi" w:cs="Arial"/>
        </w:rPr>
        <w:t xml:space="preserve"> </w:t>
      </w:r>
    </w:p>
    <w:p w:rsidR="008A02BC" w:rsidRDefault="008A02BC" w:rsidP="008A02BC">
      <w:pPr>
        <w:pStyle w:val="ListParagraph"/>
        <w:numPr>
          <w:ilvl w:val="2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Head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Title, base, link, meta, style, script</w:t>
      </w:r>
    </w:p>
    <w:p w:rsidR="008A02BC" w:rsidRDefault="008A02BC" w:rsidP="008A02BC">
      <w:pPr>
        <w:pStyle w:val="ListParagraph"/>
        <w:numPr>
          <w:ilvl w:val="2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Body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Grouping Elements </w:t>
      </w:r>
      <w:proofErr w:type="gramStart"/>
      <w:r>
        <w:rPr>
          <w:rFonts w:asciiTheme="majorHAnsi" w:hAnsiTheme="majorHAnsi" w:cs="Arial"/>
        </w:rPr>
        <w:t xml:space="preserve">( </w:t>
      </w:r>
      <w:proofErr w:type="spellStart"/>
      <w:r>
        <w:rPr>
          <w:rFonts w:asciiTheme="majorHAnsi" w:hAnsiTheme="majorHAnsi" w:cs="Arial"/>
        </w:rPr>
        <w:t>Div</w:t>
      </w:r>
      <w:proofErr w:type="spellEnd"/>
      <w:proofErr w:type="gramEnd"/>
      <w:r>
        <w:rPr>
          <w:rFonts w:asciiTheme="majorHAnsi" w:hAnsiTheme="majorHAnsi" w:cs="Arial"/>
        </w:rPr>
        <w:t>, Span 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Headings </w:t>
      </w:r>
      <w:proofErr w:type="gramStart"/>
      <w:r>
        <w:rPr>
          <w:rFonts w:asciiTheme="majorHAnsi" w:hAnsiTheme="majorHAnsi" w:cs="Arial"/>
        </w:rPr>
        <w:t>( h1</w:t>
      </w:r>
      <w:proofErr w:type="gramEnd"/>
      <w:r>
        <w:rPr>
          <w:rFonts w:asciiTheme="majorHAnsi" w:hAnsiTheme="majorHAnsi" w:cs="Arial"/>
        </w:rPr>
        <w:t xml:space="preserve"> – h6 )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Paragraphs, line breaks, horizontal rules (p, </w:t>
      </w:r>
      <w:proofErr w:type="spellStart"/>
      <w:r>
        <w:rPr>
          <w:rFonts w:asciiTheme="majorHAnsi" w:hAnsiTheme="majorHAnsi" w:cs="Arial"/>
        </w:rPr>
        <w:t>br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hr</w:t>
      </w:r>
      <w:proofErr w:type="spellEnd"/>
      <w:r>
        <w:rPr>
          <w:rFonts w:asciiTheme="majorHAnsi" w:hAnsiTheme="majorHAnsi" w:cs="Arial"/>
        </w:rPr>
        <w:t>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Lists (</w:t>
      </w:r>
      <w:proofErr w:type="spellStart"/>
      <w:r>
        <w:rPr>
          <w:rFonts w:asciiTheme="majorHAnsi" w:hAnsiTheme="majorHAnsi" w:cs="Arial"/>
        </w:rPr>
        <w:t>ul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ol</w:t>
      </w:r>
      <w:proofErr w:type="spellEnd"/>
      <w:r>
        <w:rPr>
          <w:rFonts w:asciiTheme="majorHAnsi" w:hAnsiTheme="majorHAnsi" w:cs="Arial"/>
        </w:rPr>
        <w:t xml:space="preserve">, li, dl, </w:t>
      </w:r>
      <w:proofErr w:type="spellStart"/>
      <w:r>
        <w:rPr>
          <w:rFonts w:asciiTheme="majorHAnsi" w:hAnsiTheme="majorHAnsi" w:cs="Arial"/>
        </w:rPr>
        <w:t>dt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dd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dir</w:t>
      </w:r>
      <w:proofErr w:type="spellEnd"/>
      <w:r>
        <w:rPr>
          <w:rFonts w:asciiTheme="majorHAnsi" w:hAnsiTheme="majorHAnsi" w:cs="Arial"/>
        </w:rPr>
        <w:t>, menu)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Tables (table, </w:t>
      </w:r>
      <w:proofErr w:type="spellStart"/>
      <w:r>
        <w:rPr>
          <w:rFonts w:asciiTheme="majorHAnsi" w:hAnsiTheme="majorHAnsi" w:cs="Arial"/>
        </w:rPr>
        <w:t>th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tr</w:t>
      </w:r>
      <w:proofErr w:type="spellEnd"/>
      <w:r>
        <w:rPr>
          <w:rFonts w:asciiTheme="majorHAnsi" w:hAnsiTheme="majorHAnsi" w:cs="Arial"/>
        </w:rPr>
        <w:t xml:space="preserve">, td, </w:t>
      </w:r>
      <w:proofErr w:type="spellStart"/>
      <w:r>
        <w:rPr>
          <w:rFonts w:asciiTheme="majorHAnsi" w:hAnsiTheme="majorHAnsi" w:cs="Arial"/>
        </w:rPr>
        <w:t>thead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tfoot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tbody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colgroup</w:t>
      </w:r>
      <w:proofErr w:type="spellEnd"/>
      <w:r>
        <w:rPr>
          <w:rFonts w:asciiTheme="majorHAnsi" w:hAnsiTheme="majorHAnsi" w:cs="Arial"/>
        </w:rPr>
        <w:t>, col)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Structured Text</w:t>
      </w:r>
    </w:p>
    <w:p w:rsidR="008A02BC" w:rsidRDefault="008A02BC" w:rsidP="008A02BC">
      <w:pPr>
        <w:pStyle w:val="ListParagraph"/>
        <w:numPr>
          <w:ilvl w:val="4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Phrase </w:t>
      </w:r>
      <w:proofErr w:type="gramStart"/>
      <w:r>
        <w:rPr>
          <w:rFonts w:asciiTheme="majorHAnsi" w:hAnsiTheme="majorHAnsi" w:cs="Arial"/>
        </w:rPr>
        <w:t>elements(</w:t>
      </w:r>
      <w:proofErr w:type="spellStart"/>
      <w:proofErr w:type="gramEnd"/>
      <w:r>
        <w:rPr>
          <w:rFonts w:asciiTheme="majorHAnsi" w:hAnsiTheme="majorHAnsi" w:cs="Arial"/>
        </w:rPr>
        <w:t>em</w:t>
      </w:r>
      <w:proofErr w:type="spellEnd"/>
      <w:r>
        <w:rPr>
          <w:rFonts w:asciiTheme="majorHAnsi" w:hAnsiTheme="majorHAnsi" w:cs="Arial"/>
        </w:rPr>
        <w:t xml:space="preserve">, strong, </w:t>
      </w:r>
      <w:proofErr w:type="spellStart"/>
      <w:r>
        <w:rPr>
          <w:rFonts w:asciiTheme="majorHAnsi" w:hAnsiTheme="majorHAnsi" w:cs="Arial"/>
        </w:rPr>
        <w:t>dfn</w:t>
      </w:r>
      <w:proofErr w:type="spellEnd"/>
      <w:r>
        <w:rPr>
          <w:rFonts w:asciiTheme="majorHAnsi" w:hAnsiTheme="majorHAnsi" w:cs="Arial"/>
        </w:rPr>
        <w:t xml:space="preserve">, code, </w:t>
      </w:r>
      <w:proofErr w:type="spellStart"/>
      <w:r>
        <w:rPr>
          <w:rFonts w:asciiTheme="majorHAnsi" w:hAnsiTheme="majorHAnsi" w:cs="Arial"/>
        </w:rPr>
        <w:t>samp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kbd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var</w:t>
      </w:r>
      <w:proofErr w:type="spellEnd"/>
      <w:r>
        <w:rPr>
          <w:rFonts w:asciiTheme="majorHAnsi" w:hAnsiTheme="majorHAnsi" w:cs="Arial"/>
        </w:rPr>
        <w:t xml:space="preserve">, cite, </w:t>
      </w:r>
      <w:proofErr w:type="spellStart"/>
      <w:r>
        <w:rPr>
          <w:rFonts w:asciiTheme="majorHAnsi" w:hAnsiTheme="majorHAnsi" w:cs="Arial"/>
        </w:rPr>
        <w:t>abbr</w:t>
      </w:r>
      <w:proofErr w:type="spellEnd"/>
      <w:r>
        <w:rPr>
          <w:rFonts w:asciiTheme="majorHAnsi" w:hAnsiTheme="majorHAnsi" w:cs="Arial"/>
        </w:rPr>
        <w:t>, acronym)</w:t>
      </w:r>
    </w:p>
    <w:p w:rsidR="008A02BC" w:rsidRDefault="008A02BC" w:rsidP="008A02BC">
      <w:pPr>
        <w:pStyle w:val="ListParagraph"/>
        <w:numPr>
          <w:ilvl w:val="4"/>
          <w:numId w:val="17"/>
        </w:numPr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Quotations(</w:t>
      </w:r>
      <w:proofErr w:type="spellStart"/>
      <w:proofErr w:type="gramEnd"/>
      <w:r>
        <w:rPr>
          <w:rFonts w:asciiTheme="majorHAnsi" w:hAnsiTheme="majorHAnsi" w:cs="Arial"/>
        </w:rPr>
        <w:t>blockquote</w:t>
      </w:r>
      <w:proofErr w:type="spellEnd"/>
      <w:r>
        <w:rPr>
          <w:rFonts w:asciiTheme="majorHAnsi" w:hAnsiTheme="majorHAnsi" w:cs="Arial"/>
        </w:rPr>
        <w:t>, q)</w:t>
      </w:r>
    </w:p>
    <w:p w:rsidR="008A02BC" w:rsidRDefault="008A02BC" w:rsidP="008A02BC">
      <w:pPr>
        <w:pStyle w:val="ListParagraph"/>
        <w:numPr>
          <w:ilvl w:val="4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Subscripts and </w:t>
      </w:r>
      <w:proofErr w:type="gramStart"/>
      <w:r>
        <w:rPr>
          <w:rFonts w:asciiTheme="majorHAnsi" w:hAnsiTheme="majorHAnsi" w:cs="Arial"/>
        </w:rPr>
        <w:t>superscripts(</w:t>
      </w:r>
      <w:proofErr w:type="gramEnd"/>
      <w:r>
        <w:rPr>
          <w:rFonts w:asciiTheme="majorHAnsi" w:hAnsiTheme="majorHAnsi" w:cs="Arial"/>
        </w:rPr>
        <w:t>sub, sup)</w:t>
      </w:r>
    </w:p>
    <w:p w:rsidR="008A02BC" w:rsidRDefault="008A02BC" w:rsidP="008A02BC">
      <w:pPr>
        <w:pStyle w:val="ListParagraph"/>
        <w:numPr>
          <w:ilvl w:val="4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Preformatted </w:t>
      </w:r>
      <w:proofErr w:type="gramStart"/>
      <w:r>
        <w:rPr>
          <w:rFonts w:asciiTheme="majorHAnsi" w:hAnsiTheme="majorHAnsi" w:cs="Arial"/>
        </w:rPr>
        <w:t>texts(</w:t>
      </w:r>
      <w:proofErr w:type="gramEnd"/>
      <w:r>
        <w:rPr>
          <w:rFonts w:asciiTheme="majorHAnsi" w:hAnsiTheme="majorHAnsi" w:cs="Arial"/>
        </w:rPr>
        <w:t>pre)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Font Styles and alignments (</w:t>
      </w:r>
      <w:proofErr w:type="spellStart"/>
      <w:r>
        <w:rPr>
          <w:rFonts w:asciiTheme="majorHAnsi" w:hAnsiTheme="majorHAnsi" w:cs="Arial"/>
        </w:rPr>
        <w:t>tt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i</w:t>
      </w:r>
      <w:proofErr w:type="spellEnd"/>
      <w:r>
        <w:rPr>
          <w:rFonts w:asciiTheme="majorHAnsi" w:hAnsiTheme="majorHAnsi" w:cs="Arial"/>
        </w:rPr>
        <w:t>, b, big, small, strike, s</w:t>
      </w:r>
      <w:proofErr w:type="gramStart"/>
      <w:r>
        <w:rPr>
          <w:rFonts w:asciiTheme="majorHAnsi" w:hAnsiTheme="majorHAnsi" w:cs="Arial"/>
        </w:rPr>
        <w:t>,  u</w:t>
      </w:r>
      <w:proofErr w:type="gramEnd"/>
      <w:r>
        <w:rPr>
          <w:rFonts w:asciiTheme="majorHAnsi" w:hAnsiTheme="majorHAnsi" w:cs="Arial"/>
        </w:rPr>
        <w:t xml:space="preserve">,  font, </w:t>
      </w:r>
      <w:proofErr w:type="spellStart"/>
      <w:r>
        <w:rPr>
          <w:rFonts w:asciiTheme="majorHAnsi" w:hAnsiTheme="majorHAnsi" w:cs="Arial"/>
        </w:rPr>
        <w:t>basefont</w:t>
      </w:r>
      <w:proofErr w:type="spellEnd"/>
      <w:r>
        <w:rPr>
          <w:rFonts w:asciiTheme="majorHAnsi" w:hAnsiTheme="majorHAnsi" w:cs="Arial"/>
        </w:rPr>
        <w:t>, center)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Document changes (ins, del)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Links and </w:t>
      </w:r>
      <w:proofErr w:type="gramStart"/>
      <w:r>
        <w:rPr>
          <w:rFonts w:asciiTheme="majorHAnsi" w:hAnsiTheme="majorHAnsi" w:cs="Arial"/>
        </w:rPr>
        <w:t>anchors(</w:t>
      </w:r>
      <w:proofErr w:type="spellStart"/>
      <w:proofErr w:type="gramEnd"/>
      <w:r>
        <w:rPr>
          <w:rFonts w:asciiTheme="majorHAnsi" w:hAnsiTheme="majorHAnsi" w:cs="Arial"/>
        </w:rPr>
        <w:t>ins,del</w:t>
      </w:r>
      <w:proofErr w:type="spellEnd"/>
      <w:r>
        <w:rPr>
          <w:rFonts w:asciiTheme="majorHAnsi" w:hAnsiTheme="majorHAnsi" w:cs="Arial"/>
        </w:rPr>
        <w:t>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Objects ,</w:t>
      </w:r>
      <w:proofErr w:type="gramEnd"/>
      <w:r>
        <w:rPr>
          <w:rFonts w:asciiTheme="majorHAnsi" w:hAnsiTheme="majorHAnsi" w:cs="Arial"/>
        </w:rPr>
        <w:t xml:space="preserve"> images, applets (object, </w:t>
      </w:r>
      <w:proofErr w:type="spellStart"/>
      <w:r>
        <w:rPr>
          <w:rFonts w:asciiTheme="majorHAnsi" w:hAnsiTheme="majorHAnsi" w:cs="Arial"/>
        </w:rPr>
        <w:t>img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param</w:t>
      </w:r>
      <w:proofErr w:type="spellEnd"/>
      <w:r>
        <w:rPr>
          <w:rFonts w:asciiTheme="majorHAnsi" w:hAnsiTheme="majorHAnsi" w:cs="Arial"/>
        </w:rPr>
        <w:t>, applet)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Scripts (script, </w:t>
      </w:r>
      <w:proofErr w:type="spellStart"/>
      <w:r>
        <w:rPr>
          <w:rFonts w:asciiTheme="majorHAnsi" w:hAnsiTheme="majorHAnsi" w:cs="Arial"/>
        </w:rPr>
        <w:t>noscript</w:t>
      </w:r>
      <w:proofErr w:type="spellEnd"/>
      <w:r>
        <w:rPr>
          <w:rFonts w:asciiTheme="majorHAnsi" w:hAnsiTheme="majorHAnsi" w:cs="Arial"/>
        </w:rPr>
        <w:t>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Miscellaneous(</w:t>
      </w:r>
      <w:proofErr w:type="gramEnd"/>
      <w:r>
        <w:rPr>
          <w:rFonts w:asciiTheme="majorHAnsi" w:hAnsiTheme="majorHAnsi" w:cs="Arial"/>
        </w:rPr>
        <w:t xml:space="preserve">address, </w:t>
      </w:r>
      <w:proofErr w:type="spellStart"/>
      <w:r>
        <w:rPr>
          <w:rFonts w:asciiTheme="majorHAnsi" w:hAnsiTheme="majorHAnsi" w:cs="Arial"/>
        </w:rPr>
        <w:t>bdo</w:t>
      </w:r>
      <w:proofErr w:type="spellEnd"/>
      <w:r>
        <w:rPr>
          <w:rFonts w:asciiTheme="majorHAnsi" w:hAnsiTheme="majorHAnsi" w:cs="Arial"/>
        </w:rPr>
        <w:t>)</w:t>
      </w:r>
    </w:p>
    <w:p w:rsidR="008A02BC" w:rsidRDefault="008A02BC" w:rsidP="008A02BC">
      <w:pPr>
        <w:pStyle w:val="ListParagraph"/>
        <w:numPr>
          <w:ilvl w:val="3"/>
          <w:numId w:val="17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Frames, </w:t>
      </w:r>
      <w:proofErr w:type="spellStart"/>
      <w:r>
        <w:rPr>
          <w:rFonts w:asciiTheme="majorHAnsi" w:hAnsiTheme="majorHAnsi" w:cs="Arial"/>
        </w:rPr>
        <w:t>noframes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iframe</w:t>
      </w:r>
      <w:proofErr w:type="spellEnd"/>
    </w:p>
    <w:p w:rsidR="008A02BC" w:rsidRDefault="008A02BC" w:rsidP="008A02BC">
      <w:pPr>
        <w:jc w:val="both"/>
        <w:rPr>
          <w:rFonts w:asciiTheme="majorHAnsi" w:hAnsiTheme="majorHAnsi" w:cs="Arial"/>
        </w:rPr>
      </w:pPr>
    </w:p>
    <w:p w:rsidR="008A02BC" w:rsidRDefault="008A02BC" w:rsidP="008A02BC">
      <w:pPr>
        <w:jc w:val="both"/>
        <w:rPr>
          <w:rFonts w:asciiTheme="majorHAnsi" w:hAnsiTheme="majorHAnsi" w:cs="Arial"/>
        </w:rPr>
      </w:pPr>
    </w:p>
    <w:p w:rsidR="008A02BC" w:rsidRDefault="008A02BC" w:rsidP="008A02BC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Extensible Hypertext Markup Language</w:t>
      </w:r>
    </w:p>
    <w:p w:rsidR="008A02BC" w:rsidRDefault="008A02BC" w:rsidP="008A02BC">
      <w:pPr>
        <w:pStyle w:val="ListParagraph"/>
        <w:numPr>
          <w:ilvl w:val="2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Reformulation of HTML in XML</w:t>
      </w:r>
    </w:p>
    <w:p w:rsidR="008A02BC" w:rsidRDefault="008A02BC" w:rsidP="008A02BC">
      <w:pPr>
        <w:pStyle w:val="ListParagraph"/>
        <w:numPr>
          <w:ilvl w:val="2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Versions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XHTML 1.0, 1.1, 1.2, 2.0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XHTML 5</w:t>
      </w:r>
    </w:p>
    <w:p w:rsidR="008A02BC" w:rsidRDefault="008A02BC" w:rsidP="008A02BC">
      <w:pPr>
        <w:pStyle w:val="ListParagraph"/>
        <w:numPr>
          <w:ilvl w:val="2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Basic differences between HTML and XHTML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All elements have beginning and ending tags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>All elements are nested properly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Elements and attribute names are case sensitive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Attribute values are quoted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Attribute values cannot be minimized</w:t>
      </w:r>
    </w:p>
    <w:p w:rsidR="008A02BC" w:rsidRDefault="008A02BC" w:rsidP="008A02BC">
      <w:pPr>
        <w:pStyle w:val="ListParagraph"/>
        <w:numPr>
          <w:ilvl w:val="2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XHTML Doc. Components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Document type declaration (DOCTYPES)</w:t>
      </w:r>
    </w:p>
    <w:p w:rsidR="008A02BC" w:rsidRDefault="008A02BC" w:rsidP="008A02BC">
      <w:pPr>
        <w:pStyle w:val="ListParagraph"/>
        <w:numPr>
          <w:ilvl w:val="4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XHTML 4.01 DOCTYPES</w:t>
      </w:r>
    </w:p>
    <w:p w:rsidR="008A02BC" w:rsidRDefault="008A02BC" w:rsidP="008A02BC">
      <w:pPr>
        <w:pStyle w:val="ListParagraph"/>
        <w:numPr>
          <w:ilvl w:val="4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XHTML 1.0 DCOTYPES</w:t>
      </w:r>
    </w:p>
    <w:p w:rsidR="008A02BC" w:rsidRDefault="008A02BC" w:rsidP="008A02BC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Elements</w:t>
      </w:r>
    </w:p>
    <w:p w:rsidR="008A02BC" w:rsidRDefault="008A02BC" w:rsidP="008A02BC">
      <w:pPr>
        <w:pStyle w:val="ListParagraph"/>
        <w:numPr>
          <w:ilvl w:val="4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Tags</w:t>
      </w:r>
    </w:p>
    <w:p w:rsidR="008A02BC" w:rsidRDefault="008A02BC" w:rsidP="008A02BC">
      <w:pPr>
        <w:pStyle w:val="ListParagraph"/>
        <w:numPr>
          <w:ilvl w:val="4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Content (elements)</w:t>
      </w:r>
    </w:p>
    <w:p w:rsidR="008A02BC" w:rsidRDefault="008A02BC" w:rsidP="008A02BC">
      <w:pPr>
        <w:pStyle w:val="ListParagraph"/>
        <w:numPr>
          <w:ilvl w:val="4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Attributes</w:t>
      </w:r>
    </w:p>
    <w:p w:rsidR="008A02BC" w:rsidRDefault="008A02BC" w:rsidP="008A02BC">
      <w:pPr>
        <w:pStyle w:val="ListParagraph"/>
        <w:numPr>
          <w:ilvl w:val="5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Id, class, title, alt, </w:t>
      </w:r>
      <w:proofErr w:type="spellStart"/>
      <w:r>
        <w:rPr>
          <w:rFonts w:asciiTheme="majorHAnsi" w:hAnsiTheme="majorHAnsi" w:cs="Arial"/>
        </w:rPr>
        <w:t>lang</w:t>
      </w:r>
      <w:proofErr w:type="spellEnd"/>
      <w:r>
        <w:rPr>
          <w:rFonts w:asciiTheme="majorHAnsi" w:hAnsiTheme="majorHAnsi" w:cs="Arial"/>
        </w:rPr>
        <w:t xml:space="preserve">, event attributes (ex. </w:t>
      </w:r>
      <w:proofErr w:type="spellStart"/>
      <w:r>
        <w:rPr>
          <w:rFonts w:asciiTheme="majorHAnsi" w:hAnsiTheme="majorHAnsi" w:cs="Arial"/>
        </w:rPr>
        <w:t>onClick</w:t>
      </w:r>
      <w:proofErr w:type="spellEnd"/>
      <w:r>
        <w:rPr>
          <w:rFonts w:asciiTheme="majorHAnsi" w:hAnsiTheme="majorHAnsi" w:cs="Arial"/>
        </w:rPr>
        <w:t>)</w:t>
      </w:r>
    </w:p>
    <w:p w:rsidR="008A02BC" w:rsidRDefault="008A02BC" w:rsidP="008A02BC">
      <w:pPr>
        <w:pStyle w:val="ListParagraph"/>
        <w:numPr>
          <w:ilvl w:val="4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Character Entity References</w:t>
      </w:r>
    </w:p>
    <w:p w:rsidR="008A02BC" w:rsidRDefault="008A02BC" w:rsidP="008A02BC">
      <w:pPr>
        <w:pStyle w:val="ListParagraph"/>
        <w:numPr>
          <w:ilvl w:val="5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&amp;</w:t>
      </w:r>
      <w:proofErr w:type="spellStart"/>
      <w:proofErr w:type="gramStart"/>
      <w:r>
        <w:rPr>
          <w:rFonts w:asciiTheme="majorHAnsi" w:hAnsiTheme="majorHAnsi" w:cs="Arial"/>
        </w:rPr>
        <w:t>lt</w:t>
      </w:r>
      <w:proofErr w:type="spellEnd"/>
      <w:proofErr w:type="gramEnd"/>
      <w:r>
        <w:rPr>
          <w:rFonts w:asciiTheme="majorHAnsi" w:hAnsiTheme="majorHAnsi" w:cs="Arial"/>
        </w:rPr>
        <w:t>; &amp;</w:t>
      </w:r>
      <w:proofErr w:type="spellStart"/>
      <w:r>
        <w:rPr>
          <w:rFonts w:asciiTheme="majorHAnsi" w:hAnsiTheme="majorHAnsi" w:cs="Arial"/>
        </w:rPr>
        <w:t>gt</w:t>
      </w:r>
      <w:proofErr w:type="spellEnd"/>
      <w:r>
        <w:rPr>
          <w:rFonts w:asciiTheme="majorHAnsi" w:hAnsiTheme="majorHAnsi" w:cs="Arial"/>
        </w:rPr>
        <w:t>; &amp;amp; &amp;shy;</w:t>
      </w:r>
    </w:p>
    <w:p w:rsidR="008A02BC" w:rsidRDefault="00423EC5" w:rsidP="00423EC5">
      <w:pPr>
        <w:pStyle w:val="ListParagraph"/>
        <w:numPr>
          <w:ilvl w:val="2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XHTML Elements</w:t>
      </w:r>
    </w:p>
    <w:p w:rsidR="00423EC5" w:rsidRDefault="00423EC5" w:rsidP="00423EC5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Block-level and inline elements</w:t>
      </w:r>
    </w:p>
    <w:p w:rsidR="00423EC5" w:rsidRDefault="00423EC5" w:rsidP="00423EC5">
      <w:pPr>
        <w:pStyle w:val="ListParagraph"/>
        <w:numPr>
          <w:ilvl w:val="4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Block-level elements represents “larger” document structures and may contain inline and other block level elements</w:t>
      </w:r>
    </w:p>
    <w:p w:rsidR="00423EC5" w:rsidRDefault="00423EC5" w:rsidP="00423EC5">
      <w:pPr>
        <w:pStyle w:val="ListParagraph"/>
        <w:numPr>
          <w:ilvl w:val="4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Inline elements contain only data and other inline elements</w:t>
      </w:r>
    </w:p>
    <w:p w:rsidR="00423EC5" w:rsidRDefault="00423EC5" w:rsidP="00423EC5">
      <w:pPr>
        <w:pStyle w:val="ListParagraph"/>
        <w:numPr>
          <w:ilvl w:val="2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Author Styles</w:t>
      </w:r>
    </w:p>
    <w:p w:rsidR="00423EC5" w:rsidRDefault="00423EC5" w:rsidP="00423EC5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External style sheets</w:t>
      </w:r>
    </w:p>
    <w:p w:rsidR="00423EC5" w:rsidRDefault="00423EC5" w:rsidP="00423EC5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Embedded styles</w:t>
      </w:r>
    </w:p>
    <w:p w:rsidR="00423EC5" w:rsidRDefault="00423EC5" w:rsidP="00423EC5">
      <w:pPr>
        <w:pStyle w:val="ListParagraph"/>
        <w:numPr>
          <w:ilvl w:val="3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Inline styles</w:t>
      </w:r>
    </w:p>
    <w:p w:rsidR="00423EC5" w:rsidRDefault="00423EC5" w:rsidP="00423EC5">
      <w:pPr>
        <w:pStyle w:val="ListParagraph"/>
        <w:numPr>
          <w:ilvl w:val="2"/>
          <w:numId w:val="22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User Style</w:t>
      </w:r>
    </w:p>
    <w:p w:rsidR="00423EC5" w:rsidRDefault="00423EC5" w:rsidP="00423EC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Quirks</w:t>
      </w:r>
    </w:p>
    <w:p w:rsidR="00423EC5" w:rsidRDefault="00423EC5" w:rsidP="00423EC5">
      <w:pPr>
        <w:pStyle w:val="ListParagraph"/>
        <w:numPr>
          <w:ilvl w:val="2"/>
          <w:numId w:val="25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Older ways of rendering documents</w:t>
      </w:r>
    </w:p>
    <w:p w:rsidR="00423EC5" w:rsidRDefault="00423EC5" w:rsidP="00423EC5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Standards</w:t>
      </w:r>
    </w:p>
    <w:p w:rsidR="00423EC5" w:rsidRPr="00423EC5" w:rsidRDefault="00423EC5" w:rsidP="00423EC5">
      <w:pPr>
        <w:pStyle w:val="ListParagraph"/>
        <w:numPr>
          <w:ilvl w:val="2"/>
          <w:numId w:val="25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Following the specification by W3C for HTML, CSS</w:t>
      </w:r>
      <w:bookmarkStart w:id="0" w:name="_GoBack"/>
      <w:bookmarkEnd w:id="0"/>
    </w:p>
    <w:p w:rsidR="00423EC5" w:rsidRPr="00423EC5" w:rsidRDefault="00423EC5" w:rsidP="00423EC5">
      <w:pPr>
        <w:pStyle w:val="ListParagraph"/>
        <w:ind w:left="1080"/>
        <w:jc w:val="both"/>
        <w:rPr>
          <w:rFonts w:asciiTheme="majorHAnsi" w:hAnsiTheme="majorHAnsi" w:cs="Arial"/>
        </w:rPr>
      </w:pPr>
    </w:p>
    <w:p w:rsidR="008A02BC" w:rsidRPr="008A02BC" w:rsidRDefault="008A02BC" w:rsidP="008A02BC">
      <w:pPr>
        <w:jc w:val="both"/>
        <w:rPr>
          <w:rFonts w:asciiTheme="majorHAnsi" w:hAnsiTheme="majorHAnsi" w:cs="Arial"/>
        </w:rPr>
      </w:pPr>
    </w:p>
    <w:p w:rsidR="008A02BC" w:rsidRPr="008A02BC" w:rsidRDefault="008A02BC" w:rsidP="008A02BC">
      <w:pPr>
        <w:jc w:val="both"/>
        <w:rPr>
          <w:rFonts w:asciiTheme="majorHAnsi" w:hAnsiTheme="majorHAnsi" w:cs="Arial"/>
        </w:rPr>
      </w:pPr>
    </w:p>
    <w:p w:rsidR="003C296E" w:rsidRPr="003C296E" w:rsidRDefault="003C296E" w:rsidP="003C296E">
      <w:pPr>
        <w:pStyle w:val="ListParagraph"/>
        <w:ind w:left="1440"/>
        <w:jc w:val="both"/>
        <w:rPr>
          <w:rFonts w:asciiTheme="majorHAnsi" w:hAnsiTheme="majorHAnsi" w:cs="Arial"/>
        </w:rPr>
      </w:pPr>
    </w:p>
    <w:sectPr w:rsidR="003C296E" w:rsidRPr="003C296E" w:rsidSect="003C29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30765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52922AE"/>
    <w:multiLevelType w:val="hybridMultilevel"/>
    <w:tmpl w:val="267004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3546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18720B7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5">
    <w:nsid w:val="1E560F01"/>
    <w:multiLevelType w:val="hybridMultilevel"/>
    <w:tmpl w:val="B64CF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796E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28742C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98E5DE9"/>
    <w:multiLevelType w:val="hybridMultilevel"/>
    <w:tmpl w:val="069C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F838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2B8A0EB2"/>
    <w:multiLevelType w:val="hybridMultilevel"/>
    <w:tmpl w:val="E4A06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507A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E5915C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>
    <w:nsid w:val="5A250D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D611BC8"/>
    <w:multiLevelType w:val="hybridMultilevel"/>
    <w:tmpl w:val="4CD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4"/>
  </w:num>
  <w:num w:numId="13">
    <w:abstractNumId w:val="12"/>
  </w:num>
  <w:num w:numId="14">
    <w:abstractNumId w:val="15"/>
  </w:num>
  <w:num w:numId="15">
    <w:abstractNumId w:val="20"/>
  </w:num>
  <w:num w:numId="16">
    <w:abstractNumId w:val="18"/>
  </w:num>
  <w:num w:numId="17">
    <w:abstractNumId w:val="16"/>
  </w:num>
  <w:num w:numId="18">
    <w:abstractNumId w:val="23"/>
  </w:num>
  <w:num w:numId="19">
    <w:abstractNumId w:val="17"/>
  </w:num>
  <w:num w:numId="20">
    <w:abstractNumId w:val="22"/>
  </w:num>
  <w:num w:numId="21">
    <w:abstractNumId w:val="14"/>
  </w:num>
  <w:num w:numId="22">
    <w:abstractNumId w:val="21"/>
  </w:num>
  <w:num w:numId="23">
    <w:abstractNumId w:val="19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6E"/>
    <w:rsid w:val="003C296E"/>
    <w:rsid w:val="00423EC5"/>
    <w:rsid w:val="005C02B4"/>
    <w:rsid w:val="008A02BC"/>
    <w:rsid w:val="00D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90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9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2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9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1656</Characters>
  <Application>Microsoft Macintosh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Rapahel Dustin Abaya</dc:creator>
  <cp:keywords/>
  <dc:description/>
  <cp:lastModifiedBy>Rapahel Dustin Abaya</cp:lastModifiedBy>
  <cp:revision>1</cp:revision>
  <dcterms:created xsi:type="dcterms:W3CDTF">2017-04-22T08:41:00Z</dcterms:created>
  <dcterms:modified xsi:type="dcterms:W3CDTF">2017-04-22T09:19:00Z</dcterms:modified>
</cp:coreProperties>
</file>